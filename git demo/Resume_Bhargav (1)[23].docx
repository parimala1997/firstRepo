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Times New Roman" w:hAnsi="Times New Roman" w:eastAsia="Times New Roman" w:ascii="Times New Roman"/>
          <w:sz w:val="36"/>
          <w:szCs w:val="36"/>
        </w:rPr>
        <w:jc w:val="center"/>
        <w:spacing w:before="60" w:lineRule="exact" w:line="400"/>
        <w:ind w:left="3624" w:right="3944"/>
      </w:pPr>
      <w:r>
        <w:rPr>
          <w:rFonts w:cs="Times New Roman" w:hAnsi="Times New Roman" w:eastAsia="Times New Roman" w:ascii="Times New Roman"/>
          <w:b/>
          <w:position w:val="-1"/>
          <w:sz w:val="36"/>
          <w:szCs w:val="36"/>
        </w:rPr>
        <w:t>RESUME</w:t>
      </w:r>
      <w:r>
        <w:rPr>
          <w:rFonts w:cs="Times New Roman" w:hAnsi="Times New Roman" w:eastAsia="Times New Roman" w:ascii="Times New Roman"/>
          <w:position w:val="0"/>
          <w:sz w:val="36"/>
          <w:szCs w:val="36"/>
        </w:rPr>
      </w:r>
    </w:p>
    <w:p>
      <w:pPr>
        <w:rPr>
          <w:sz w:val="24"/>
          <w:szCs w:val="24"/>
        </w:rPr>
        <w:jc w:val="left"/>
        <w:spacing w:before="13" w:lineRule="exact" w:line="240"/>
        <w:sectPr>
          <w:pgSz w:w="12240" w:h="15840"/>
          <w:pgMar w:top="660" w:bottom="280" w:left="1320" w:right="1720"/>
        </w:sectPr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20" w:right="-56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BHARGAV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5" w:lineRule="exact" w:line="100"/>
      </w:pPr>
      <w:r>
        <w:br w:type="column"/>
      </w: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Email Id: ourse.bhargav@gmail.com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sectPr>
          <w:type w:val="continuous"/>
          <w:pgSz w:w="12240" w:h="15840"/>
          <w:pgMar w:top="660" w:bottom="280" w:left="1320" w:right="1720"/>
          <w:cols w:num="2" w:equalWidth="off">
            <w:col w:w="1348" w:space="3813"/>
            <w:col w:w="4039"/>
          </w:cols>
        </w:sectPr>
      </w:pPr>
      <w:r>
        <w:rPr>
          <w:rFonts w:cs="Times New Roman" w:hAnsi="Times New Roman" w:eastAsia="Times New Roman" w:ascii="Times New Roman"/>
          <w:b/>
          <w:position w:val="-1"/>
          <w:sz w:val="24"/>
          <w:szCs w:val="24"/>
        </w:rPr>
        <w:t>Mob: +91-8500843680</w:t>
      </w:r>
      <w:r>
        <w:rPr>
          <w:rFonts w:cs="Times New Roman" w:hAnsi="Times New Roman" w:eastAsia="Times New Roman" w:ascii="Times New Roman"/>
          <w:position w:val="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2" w:lineRule="exact" w:line="280"/>
      </w:pPr>
      <w:r>
        <w:pict>
          <v:group style="position:absolute;margin-left:40.51pt;margin-top:32.04pt;width:513.51pt;height:737.76pt;mso-position-horizontal-relative:page;mso-position-vertical-relative:page;z-index:-167" coordorigin="810,641" coordsize="10270,14755">
            <v:shape style="position:absolute;left:821;top:655;width:10240;height:0" coordorigin="821,655" coordsize="10240,0" path="m821,655l11061,655e" filled="f" stroked="t" strokeweight="0.58pt" strokecolor="#000000">
              <v:path arrowok="t"/>
            </v:shape>
            <v:shape style="position:absolute;left:816;top:650;width:0;height:14722" coordorigin="816,650" coordsize="0,14722" path="m816,650l816,15372e" filled="f" stroked="t" strokeweight="0.58pt" strokecolor="#000000">
              <v:path arrowok="t"/>
            </v:shape>
            <v:shape style="position:absolute;left:11071;top:650;width:0;height:14736" coordorigin="11071,650" coordsize="0,14736" path="m11071,650l11071,15386e" filled="f" stroked="t" strokeweight="0.95996pt" strokecolor="#000000">
              <v:path arrowok="t"/>
            </v:shape>
            <v:shape style="position:absolute;left:821;top:15377;width:10240;height:0" coordorigin="821,15377" coordsize="10240,0" path="m821,15377l11061,15377e" filled="f" stroked="t" strokeweight="0.57998pt" strokecolor="#000000">
              <v:path arrowok="t"/>
            </v:shape>
            <v:shape style="position:absolute;left:821;top:15367;width:10240;height:0" coordorigin="821,15367" coordsize="10240,0" path="m821,15367l11061,15367e" filled="f" stroked="t" strokeweight="0.58004pt" strokecolor="#000000">
              <v:path arrowok="t"/>
            </v:shape>
            <w10:wrap type="none"/>
          </v:group>
        </w:pict>
      </w:r>
      <w:r>
        <w:pict>
          <v:group style="position:absolute;margin-left:66.094pt;margin-top:575.18pt;width:461.936pt;height:16.21pt;mso-position-horizontal-relative:page;mso-position-vertical-relative:page;z-index:-168" coordorigin="1322,11504" coordsize="9239,324">
            <v:shape style="position:absolute;left:10447;top:11519;width:103;height:293" coordorigin="10447,11519" coordsize="103,293" path="m10447,11812l10550,11812,10550,11519,10447,11519,10447,11812xe" filled="t" fillcolor="#EDEBE0" stroked="f">
              <v:path arrowok="t"/>
              <v:fill/>
            </v:shape>
            <v:shape style="position:absolute;left:1332;top:11519;width:103;height:293" coordorigin="1332,11519" coordsize="103,293" path="m1332,11812l1436,11812,1436,11519,1332,11519,1332,11812xe" filled="t" fillcolor="#EDEBE0" stroked="f">
              <v:path arrowok="t"/>
              <v:fill/>
            </v:shape>
            <v:shape style="position:absolute;left:1436;top:11519;width:9011;height:293" coordorigin="1436,11519" coordsize="9011,293" path="m1436,11812l10447,11812,10447,11519,1436,11519,1436,11812xe" filled="t" fillcolor="#EDEBE0" stroked="f">
              <v:path arrowok="t"/>
              <v:fill/>
            </v:shape>
            <v:shape style="position:absolute;left:1332;top:11514;width:9217;height:0" coordorigin="1332,11514" coordsize="9217,0" path="m1332,11514l10550,11514e" filled="f" stroked="t" strokeweight="0.58004pt" strokecolor="#000000">
              <v:path arrowok="t"/>
            </v:shape>
            <v:shape style="position:absolute;left:1328;top:11509;width:0;height:313" coordorigin="1328,11509" coordsize="0,313" path="m1328,11509l1328,11822e" filled="f" stroked="t" strokeweight="0.58pt" strokecolor="#000000">
              <v:path arrowok="t"/>
            </v:shape>
            <v:shape style="position:absolute;left:1332;top:11817;width:9217;height:0" coordorigin="1332,11817" coordsize="9217,0" path="m1332,11817l10550,11817e" filled="f" stroked="t" strokeweight="0.57998pt" strokecolor="#000000">
              <v:path arrowok="t"/>
            </v:shape>
            <v:shape style="position:absolute;left:10555;top:11509;width:0;height:313" coordorigin="10555,11509" coordsize="0,313" path="m10555,11509l10555,11822e" filled="f" stroked="t" strokeweight="0.57998pt" strokecolor="#000000">
              <v:path arrowok="t"/>
            </v:shape>
            <w10:wrap type="none"/>
          </v:group>
        </w:pict>
      </w:r>
      <w:r>
        <w:pict>
          <v:group style="position:absolute;margin-left:66.094pt;margin-top:489.62pt;width:461.936pt;height:16.3pt;mso-position-horizontal-relative:page;mso-position-vertical-relative:page;z-index:-169" coordorigin="1322,9792" coordsize="9239,326">
            <v:shape style="position:absolute;left:10447;top:9808;width:103;height:293" coordorigin="10447,9808" coordsize="103,293" path="m10447,10101l10550,10101,10550,9808,10447,9808,10447,10101xe" filled="t" fillcolor="#EDEBE0" stroked="f">
              <v:path arrowok="t"/>
              <v:fill/>
            </v:shape>
            <v:shape style="position:absolute;left:1332;top:9808;width:103;height:293" coordorigin="1332,9808" coordsize="103,293" path="m1332,10101l1436,10101,1436,9808,1332,9808,1332,10101xe" filled="t" fillcolor="#EDEBE0" stroked="f">
              <v:path arrowok="t"/>
              <v:fill/>
            </v:shape>
            <v:shape style="position:absolute;left:1436;top:9808;width:9011;height:293" coordorigin="1436,9808" coordsize="9011,293" path="m1436,10101l10447,10101,10447,9808,1436,9808,1436,10101xe" filled="t" fillcolor="#EDEBE0" stroked="f">
              <v:path arrowok="t"/>
              <v:fill/>
            </v:shape>
            <v:shape style="position:absolute;left:1332;top:9803;width:9217;height:0" coordorigin="1332,9803" coordsize="9217,0" path="m1332,9803l10550,9803e" filled="f" stroked="t" strokeweight="0.57998pt" strokecolor="#000000">
              <v:path arrowok="t"/>
            </v:shape>
            <v:shape style="position:absolute;left:1328;top:9798;width:0;height:314" coordorigin="1328,9798" coordsize="0,314" path="m1328,9798l1328,10113e" filled="f" stroked="t" strokeweight="0.58pt" strokecolor="#000000">
              <v:path arrowok="t"/>
            </v:shape>
            <v:shape style="position:absolute;left:1332;top:10108;width:9217;height:0" coordorigin="1332,10108" coordsize="9217,0" path="m1332,10108l10550,10108e" filled="f" stroked="t" strokeweight="0.58001pt" strokecolor="#000000">
              <v:path arrowok="t"/>
            </v:shape>
            <v:shape style="position:absolute;left:10555;top:9798;width:0;height:314" coordorigin="10555,9798" coordsize="0,314" path="m10555,9798l10555,10113e" filled="f" stroked="t" strokeweight="0.57998pt" strokecolor="#000000">
              <v:path arrowok="t"/>
            </v:shape>
            <w10:wrap type="none"/>
          </v:group>
        </w:pict>
      </w:r>
      <w:r>
        <w:pict>
          <v:group style="position:absolute;margin-left:66.094pt;margin-top:321.36pt;width:461.936pt;height:16.18pt;mso-position-horizontal-relative:page;mso-position-vertical-relative:page;z-index:-170" coordorigin="1322,6427" coordsize="9239,324">
            <v:shape style="position:absolute;left:10447;top:6443;width:103;height:293" coordorigin="10447,6443" coordsize="103,293" path="m10447,6735l10550,6735,10550,6443,10447,6443,10447,6735xe" filled="t" fillcolor="#EDEBE0" stroked="f">
              <v:path arrowok="t"/>
              <v:fill/>
            </v:shape>
            <v:shape style="position:absolute;left:1332;top:6443;width:103;height:293" coordorigin="1332,6443" coordsize="103,293" path="m1332,6735l1436,6735,1436,6443,1332,6443,1332,6735xe" filled="t" fillcolor="#EDEBE0" stroked="f">
              <v:path arrowok="t"/>
              <v:fill/>
            </v:shape>
            <v:shape style="position:absolute;left:1436;top:6443;width:9011;height:293" coordorigin="1436,6443" coordsize="9011,293" path="m1436,6735l10447,6735,10447,6443,1436,6443,1436,6735xe" filled="t" fillcolor="#EDEBE0" stroked="f">
              <v:path arrowok="t"/>
              <v:fill/>
            </v:shape>
            <v:shape style="position:absolute;left:1332;top:6438;width:9217;height:0" coordorigin="1332,6438" coordsize="9217,0" path="m1332,6438l10550,6438e" filled="f" stroked="t" strokeweight="0.57998pt" strokecolor="#000000">
              <v:path arrowok="t"/>
            </v:shape>
            <v:shape style="position:absolute;left:1328;top:6433;width:0;height:312" coordorigin="1328,6433" coordsize="0,312" path="m1328,6433l1328,6745e" filled="f" stroked="t" strokeweight="0.58pt" strokecolor="#000000">
              <v:path arrowok="t"/>
            </v:shape>
            <v:shape style="position:absolute;left:1332;top:6740;width:9217;height:0" coordorigin="1332,6740" coordsize="9217,0" path="m1332,6740l10550,6740e" filled="f" stroked="t" strokeweight="0.58001pt" strokecolor="#000000">
              <v:path arrowok="t"/>
            </v:shape>
            <v:shape style="position:absolute;left:10555;top:6433;width:0;height:312" coordorigin="10555,6433" coordsize="0,312" path="m10555,6433l10555,6745e" filled="f" stroked="t" strokeweight="0.57998pt" strokecolor="#000000">
              <v:path arrowok="t"/>
            </v:shape>
            <w10:wrap type="none"/>
          </v:group>
        </w:pict>
      </w:r>
      <w:r>
        <w:pict>
          <v:group style="position:absolute;margin-left:66.094pt;margin-top:125.37pt;width:461.936pt;height:16.3pt;mso-position-horizontal-relative:page;mso-position-vertical-relative:page;z-index:-171" coordorigin="1322,2507" coordsize="9239,326">
            <v:shape style="position:absolute;left:10447;top:2525;width:103;height:293" coordorigin="10447,2525" coordsize="103,293" path="m10447,2818l10550,2818,10550,2525,10447,2525,10447,2818xe" filled="t" fillcolor="#EDEBE0" stroked="f">
              <v:path arrowok="t"/>
              <v:fill/>
            </v:shape>
            <v:shape style="position:absolute;left:1332;top:2525;width:103;height:293" coordorigin="1332,2525" coordsize="103,293" path="m1332,2818l1436,2818,1436,2525,1332,2525,1332,2818xe" filled="t" fillcolor="#EDEBE0" stroked="f">
              <v:path arrowok="t"/>
              <v:fill/>
            </v:shape>
            <v:shape style="position:absolute;left:1436;top:2525;width:9011;height:293" coordorigin="1436,2525" coordsize="9011,293" path="m1436,2818l10447,2818,10447,2525,1436,2525,1436,2818xe" filled="t" fillcolor="#EDEBE0" stroked="f">
              <v:path arrowok="t"/>
              <v:fill/>
            </v:shape>
            <v:shape style="position:absolute;left:1332;top:2518;width:9217;height:0" coordorigin="1332,2518" coordsize="9217,0" path="m1332,2518l10550,2518e" filled="f" stroked="t" strokeweight="0.58pt" strokecolor="#000000">
              <v:path arrowok="t"/>
            </v:shape>
            <v:shape style="position:absolute;left:1328;top:2513;width:0;height:314" coordorigin="1328,2513" coordsize="0,314" path="m1328,2513l1328,2828e" filled="f" stroked="t" strokeweight="0.58pt" strokecolor="#000000">
              <v:path arrowok="t"/>
            </v:shape>
            <v:shape style="position:absolute;left:1332;top:2823;width:9217;height:0" coordorigin="1332,2823" coordsize="9217,0" path="m1332,2823l10550,2823e" filled="f" stroked="t" strokeweight="0.58pt" strokecolor="#000000">
              <v:path arrowok="t"/>
            </v:shape>
            <v:shape style="position:absolute;left:10555;top:2513;width:0;height:314" coordorigin="10555,2513" coordsize="0,314" path="m10555,2513l10555,2828e" filled="f" stroked="t" strokeweight="0.57998pt" strokecolor="#000000">
              <v:path arrowok="t"/>
            </v:shape>
            <w10:wrap type="none"/>
          </v:group>
        </w:pict>
      </w:r>
      <w:r>
        <w:rPr>
          <w:sz w:val="28"/>
          <w:szCs w:val="2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7"/>
        <w:ind w:left="116"/>
      </w:pPr>
      <w:r>
        <w:rPr>
          <w:rFonts w:cs="Calibri" w:hAnsi="Calibri" w:eastAsia="Calibri" w:ascii="Calibri"/>
          <w:b/>
          <w:sz w:val="24"/>
          <w:szCs w:val="24"/>
        </w:rPr>
        <w:t>Profile Summary:</w:t>
      </w:r>
      <w:r>
        <w:rPr>
          <w:rFonts w:cs="Calibri" w:hAnsi="Calibri" w:eastAsia="Calibri" w:ascii="Calibri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480"/>
      </w:pPr>
      <w:r>
        <w:rPr>
          <w:rFonts w:cs="Times New Roman" w:hAnsi="Times New Roman" w:eastAsia="Times New Roman" w:ascii="Times New Roman"/>
          <w:sz w:val="24"/>
          <w:szCs w:val="24"/>
        </w:rPr>
        <w:t>•     </w:t>
      </w:r>
      <w:r>
        <w:rPr>
          <w:rFonts w:cs="Times New Roman" w:hAnsi="Times New Roman" w:eastAsia="Times New Roman" w:ascii="Times New Roman"/>
          <w:sz w:val="24"/>
          <w:szCs w:val="24"/>
        </w:rPr>
        <w:t>Over 3 years of experience as Python Developer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80"/>
      </w:pPr>
      <w:r>
        <w:rPr>
          <w:rFonts w:cs="Times New Roman" w:hAnsi="Times New Roman" w:eastAsia="Times New Roman" w:ascii="Times New Roman"/>
          <w:sz w:val="24"/>
          <w:szCs w:val="24"/>
        </w:rPr>
        <w:t>•     </w:t>
      </w:r>
      <w:r>
        <w:rPr>
          <w:rFonts w:cs="Times New Roman" w:hAnsi="Times New Roman" w:eastAsia="Times New Roman" w:ascii="Times New Roman"/>
          <w:sz w:val="24"/>
          <w:szCs w:val="24"/>
        </w:rPr>
        <w:t>Building Django API</w:t>
      </w:r>
      <w:r>
        <w:rPr>
          <w:rFonts w:cs="Times New Roman" w:hAnsi="Times New Roman" w:eastAsia="Times New Roman" w:ascii="Times New Roman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z w:val="24"/>
          <w:szCs w:val="24"/>
        </w:rPr>
        <w:t>S as per the business requirements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80"/>
      </w:pPr>
      <w:r>
        <w:rPr>
          <w:rFonts w:cs="Times New Roman" w:hAnsi="Times New Roman" w:eastAsia="Times New Roman" w:ascii="Times New Roman"/>
          <w:sz w:val="24"/>
          <w:szCs w:val="24"/>
        </w:rPr>
        <w:t>•     </w:t>
      </w:r>
      <w:r>
        <w:rPr>
          <w:rFonts w:cs="Times New Roman" w:hAnsi="Times New Roman" w:eastAsia="Times New Roman" w:ascii="Times New Roman"/>
          <w:sz w:val="24"/>
          <w:szCs w:val="24"/>
        </w:rPr>
        <w:t>Good knowledge of Django Object Oriented Relational Mapper (ORM).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80"/>
      </w:pPr>
      <w:r>
        <w:rPr>
          <w:rFonts w:cs="Times New Roman" w:hAnsi="Times New Roman" w:eastAsia="Times New Roman" w:ascii="Times New Roman"/>
          <w:sz w:val="24"/>
          <w:szCs w:val="24"/>
        </w:rPr>
        <w:t>•     </w:t>
      </w:r>
      <w:r>
        <w:rPr>
          <w:rFonts w:cs="Times New Roman" w:hAnsi="Times New Roman" w:eastAsia="Times New Roman" w:ascii="Times New Roman"/>
          <w:sz w:val="24"/>
          <w:szCs w:val="24"/>
        </w:rPr>
        <w:t>Good proficiency in MySQL.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40" w:val="left"/>
        </w:tabs>
        <w:jc w:val="left"/>
        <w:ind w:left="840" w:right="1196" w:hanging="360"/>
      </w:pPr>
      <w:r>
        <w:rPr>
          <w:rFonts w:cs="Times New Roman" w:hAnsi="Times New Roman" w:eastAsia="Times New Roman" w:ascii="Times New Roman"/>
          <w:sz w:val="24"/>
          <w:szCs w:val="24"/>
        </w:rPr>
        <w:t>•</w:t>
        <w:tab/>
      </w:r>
      <w:r>
        <w:rPr>
          <w:rFonts w:cs="Times New Roman" w:hAnsi="Times New Roman" w:eastAsia="Times New Roman" w:ascii="Times New Roman"/>
          <w:sz w:val="24"/>
          <w:szCs w:val="24"/>
        </w:rPr>
      </w:r>
      <w:r>
        <w:rPr>
          <w:rFonts w:cs="Times New Roman" w:hAnsi="Times New Roman" w:eastAsia="Times New Roman" w:ascii="Times New Roman"/>
          <w:sz w:val="24"/>
          <w:szCs w:val="24"/>
        </w:rPr>
        <w:t>Ability to understand business requirements and convert them to technical</w:t>
      </w:r>
      <w:r>
        <w:rPr>
          <w:rFonts w:cs="Times New Roman" w:hAnsi="Times New Roman" w:eastAsia="Times New Roman" w:ascii="Times New Roman"/>
          <w:sz w:val="24"/>
          <w:szCs w:val="24"/>
        </w:rPr>
        <w:t> requirements.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80"/>
      </w:pPr>
      <w:r>
        <w:rPr>
          <w:rFonts w:cs="Times New Roman" w:hAnsi="Times New Roman" w:eastAsia="Times New Roman" w:ascii="Times New Roman"/>
          <w:sz w:val="24"/>
          <w:szCs w:val="24"/>
        </w:rPr>
        <w:t>•     </w:t>
      </w:r>
      <w:r>
        <w:rPr>
          <w:rFonts w:cs="Times New Roman" w:hAnsi="Times New Roman" w:eastAsia="Times New Roman" w:ascii="Times New Roman"/>
          <w:sz w:val="24"/>
          <w:szCs w:val="24"/>
        </w:rPr>
        <w:t>Worked for past three years in Agile methodology.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80"/>
      </w:pPr>
      <w:r>
        <w:rPr>
          <w:rFonts w:cs="Times New Roman" w:hAnsi="Times New Roman" w:eastAsia="Times New Roman" w:ascii="Times New Roman"/>
          <w:sz w:val="24"/>
          <w:szCs w:val="24"/>
        </w:rPr>
        <w:t>•     </w:t>
      </w:r>
      <w:r>
        <w:rPr>
          <w:rFonts w:cs="Times New Roman" w:hAnsi="Times New Roman" w:eastAsia="Times New Roman" w:ascii="Times New Roman"/>
          <w:sz w:val="24"/>
          <w:szCs w:val="24"/>
        </w:rPr>
        <w:t>Experience in design and writing Automation scripts.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80"/>
      </w:pPr>
      <w:r>
        <w:rPr>
          <w:rFonts w:cs="Times New Roman" w:hAnsi="Times New Roman" w:eastAsia="Times New Roman" w:ascii="Times New Roman"/>
          <w:sz w:val="24"/>
          <w:szCs w:val="24"/>
        </w:rPr>
        <w:t>•     </w:t>
      </w:r>
      <w:r>
        <w:rPr>
          <w:rFonts w:cs="Times New Roman" w:hAnsi="Times New Roman" w:eastAsia="Times New Roman" w:ascii="Times New Roman"/>
          <w:sz w:val="24"/>
          <w:szCs w:val="24"/>
        </w:rPr>
        <w:t>Version control tool, GIT for branching, tagging, and merging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480"/>
      </w:pPr>
      <w:r>
        <w:rPr>
          <w:rFonts w:cs="Times New Roman" w:hAnsi="Times New Roman" w:eastAsia="Times New Roman" w:ascii="Times New Roman"/>
          <w:position w:val="-1"/>
          <w:sz w:val="24"/>
          <w:szCs w:val="24"/>
        </w:rPr>
        <w:t>•     </w:t>
      </w:r>
      <w:r>
        <w:rPr>
          <w:rFonts w:cs="Times New Roman" w:hAnsi="Times New Roman" w:eastAsia="Times New Roman" w:ascii="Times New Roman"/>
          <w:position w:val="-1"/>
          <w:sz w:val="24"/>
          <w:szCs w:val="24"/>
        </w:rPr>
        <w:t>Perform the SCM activities for different environments of the application</w:t>
      </w:r>
      <w:r>
        <w:rPr>
          <w:rFonts w:cs="Times New Roman" w:hAnsi="Times New Roman" w:eastAsia="Times New Roman" w:ascii="Times New Roman"/>
          <w:position w:val="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6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7"/>
        <w:ind w:left="116"/>
      </w:pPr>
      <w:r>
        <w:rPr>
          <w:rFonts w:cs="Calibri" w:hAnsi="Calibri" w:eastAsia="Calibri" w:ascii="Calibri"/>
          <w:b/>
          <w:sz w:val="24"/>
          <w:szCs w:val="24"/>
        </w:rPr>
        <w:t>Technical Skills:</w:t>
      </w:r>
      <w:r>
        <w:rPr>
          <w:rFonts w:cs="Calibri" w:hAnsi="Calibri" w:eastAsia="Calibri" w:ascii="Calibri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480"/>
      </w:pPr>
      <w:r>
        <w:rPr>
          <w:rFonts w:cs="Verdana" w:hAnsi="Verdana" w:eastAsia="Verdana" w:ascii="Verdana"/>
          <w:color w:val="212121"/>
          <w:sz w:val="22"/>
          <w:szCs w:val="22"/>
        </w:rPr>
        <w:t>•   </w:t>
      </w:r>
      <w:r>
        <w:rPr>
          <w:rFonts w:cs="Times New Roman" w:hAnsi="Times New Roman" w:eastAsia="Times New Roman" w:ascii="Times New Roman"/>
          <w:b/>
          <w:color w:val="000000"/>
          <w:sz w:val="24"/>
          <w:szCs w:val="24"/>
        </w:rPr>
        <w:t>Programming Skills:                 </w:t>
      </w:r>
      <w:r>
        <w:rPr>
          <w:rFonts w:cs="Times New Roman" w:hAnsi="Times New Roman" w:eastAsia="Times New Roman" w:ascii="Times New Roman"/>
          <w:color w:val="000000"/>
          <w:sz w:val="24"/>
          <w:szCs w:val="24"/>
        </w:rPr>
        <w:t>Python, Django, HTML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80"/>
      </w:pPr>
      <w:r>
        <w:rPr>
          <w:rFonts w:cs="Verdana" w:hAnsi="Verdana" w:eastAsia="Verdana" w:ascii="Verdana"/>
          <w:color w:val="212121"/>
          <w:sz w:val="22"/>
          <w:szCs w:val="22"/>
        </w:rPr>
        <w:t>•   </w:t>
      </w:r>
      <w:r>
        <w:rPr>
          <w:rFonts w:cs="Times New Roman" w:hAnsi="Times New Roman" w:eastAsia="Times New Roman" w:ascii="Times New Roman"/>
          <w:b/>
          <w:color w:val="000000"/>
          <w:sz w:val="24"/>
          <w:szCs w:val="24"/>
        </w:rPr>
        <w:t>Worked on:                                </w:t>
      </w:r>
      <w:r>
        <w:rPr>
          <w:rFonts w:cs="Times New Roman" w:hAnsi="Times New Roman" w:eastAsia="Times New Roman" w:ascii="Times New Roman"/>
          <w:color w:val="000000"/>
          <w:sz w:val="24"/>
          <w:szCs w:val="24"/>
        </w:rPr>
        <w:t>Web Application (&amp;API) Development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80"/>
      </w:pPr>
      <w:r>
        <w:rPr>
          <w:rFonts w:cs="Verdana" w:hAnsi="Verdana" w:eastAsia="Verdana" w:ascii="Verdana"/>
          <w:color w:val="212121"/>
          <w:sz w:val="22"/>
          <w:szCs w:val="22"/>
        </w:rPr>
        <w:t>•   </w:t>
      </w:r>
      <w:r>
        <w:rPr>
          <w:rFonts w:cs="Times New Roman" w:hAnsi="Times New Roman" w:eastAsia="Times New Roman" w:ascii="Times New Roman"/>
          <w:b/>
          <w:color w:val="000000"/>
          <w:sz w:val="24"/>
          <w:szCs w:val="24"/>
        </w:rPr>
        <w:t>IDEs Used:                                  </w:t>
      </w:r>
      <w:r>
        <w:rPr>
          <w:rFonts w:cs="Times New Roman" w:hAnsi="Times New Roman" w:eastAsia="Times New Roman" w:ascii="Times New Roman"/>
          <w:color w:val="000000"/>
          <w:sz w:val="24"/>
          <w:szCs w:val="24"/>
        </w:rPr>
        <w:t>PyCharm, Visual Studio Code.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80"/>
      </w:pPr>
      <w:r>
        <w:rPr>
          <w:rFonts w:cs="Verdana" w:hAnsi="Verdana" w:eastAsia="Verdana" w:ascii="Verdana"/>
          <w:color w:val="212121"/>
          <w:sz w:val="22"/>
          <w:szCs w:val="22"/>
        </w:rPr>
        <w:t>•   </w:t>
      </w:r>
      <w:r>
        <w:rPr>
          <w:rFonts w:cs="Times New Roman" w:hAnsi="Times New Roman" w:eastAsia="Times New Roman" w:ascii="Times New Roman"/>
          <w:b/>
          <w:color w:val="000000"/>
          <w:sz w:val="24"/>
          <w:szCs w:val="24"/>
        </w:rPr>
        <w:t>Database:                                    </w:t>
      </w:r>
      <w:r>
        <w:rPr>
          <w:rFonts w:cs="Times New Roman" w:hAnsi="Times New Roman" w:eastAsia="Times New Roman" w:ascii="Times New Roman"/>
          <w:color w:val="000000"/>
          <w:sz w:val="24"/>
          <w:szCs w:val="24"/>
        </w:rPr>
        <w:t>MySQL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80"/>
      </w:pPr>
      <w:r>
        <w:rPr>
          <w:rFonts w:cs="Verdana" w:hAnsi="Verdana" w:eastAsia="Verdana" w:ascii="Verdana"/>
          <w:color w:val="212121"/>
          <w:sz w:val="22"/>
          <w:szCs w:val="22"/>
        </w:rPr>
        <w:t>•   </w:t>
      </w:r>
      <w:r>
        <w:rPr>
          <w:rFonts w:cs="Times New Roman" w:hAnsi="Times New Roman" w:eastAsia="Times New Roman" w:ascii="Times New Roman"/>
          <w:b/>
          <w:color w:val="000000"/>
          <w:sz w:val="24"/>
          <w:szCs w:val="24"/>
        </w:rPr>
        <w:t>Operating Systems:                   </w:t>
      </w:r>
      <w:r>
        <w:rPr>
          <w:rFonts w:cs="Times New Roman" w:hAnsi="Times New Roman" w:eastAsia="Times New Roman" w:ascii="Times New Roman"/>
          <w:color w:val="000000"/>
          <w:sz w:val="24"/>
          <w:szCs w:val="24"/>
        </w:rPr>
        <w:t>Windows (8,10), Linux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80"/>
      </w:pPr>
      <w:r>
        <w:rPr>
          <w:rFonts w:cs="Verdana" w:hAnsi="Verdana" w:eastAsia="Verdana" w:ascii="Verdana"/>
          <w:color w:val="212121"/>
          <w:sz w:val="22"/>
          <w:szCs w:val="22"/>
        </w:rPr>
        <w:t>•   </w:t>
      </w:r>
      <w:r>
        <w:rPr>
          <w:rFonts w:cs="Times New Roman" w:hAnsi="Times New Roman" w:eastAsia="Times New Roman" w:ascii="Times New Roman"/>
          <w:b/>
          <w:color w:val="000000"/>
          <w:sz w:val="24"/>
          <w:szCs w:val="24"/>
        </w:rPr>
        <w:t>Framework/Tools:                     </w:t>
      </w:r>
      <w:r>
        <w:rPr>
          <w:rFonts w:cs="Times New Roman" w:hAnsi="Times New Roman" w:eastAsia="Times New Roman" w:ascii="Times New Roman"/>
          <w:color w:val="000000"/>
          <w:sz w:val="24"/>
          <w:szCs w:val="24"/>
        </w:rPr>
        <w:t>Django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480"/>
      </w:pPr>
      <w:r>
        <w:rPr>
          <w:rFonts w:cs="Verdana" w:hAnsi="Verdana" w:eastAsia="Verdana" w:ascii="Verdana"/>
          <w:color w:val="212121"/>
          <w:position w:val="-1"/>
          <w:sz w:val="22"/>
          <w:szCs w:val="22"/>
        </w:rPr>
        <w:t>•   </w:t>
      </w:r>
      <w:r>
        <w:rPr>
          <w:rFonts w:cs="Times New Roman" w:hAnsi="Times New Roman" w:eastAsia="Times New Roman" w:ascii="Times New Roman"/>
          <w:b/>
          <w:color w:val="000000"/>
          <w:position w:val="-1"/>
          <w:sz w:val="24"/>
          <w:szCs w:val="24"/>
        </w:rPr>
        <w:t>Version control Toll:                </w:t>
      </w:r>
      <w:r>
        <w:rPr>
          <w:rFonts w:cs="Times New Roman" w:hAnsi="Times New Roman" w:eastAsia="Times New Roman" w:ascii="Times New Roman"/>
          <w:color w:val="000000"/>
          <w:position w:val="-1"/>
          <w:sz w:val="24"/>
          <w:szCs w:val="24"/>
        </w:rPr>
        <w:t>GIT</w:t>
      </w:r>
      <w:r>
        <w:rPr>
          <w:rFonts w:cs="Times New Roman" w:hAnsi="Times New Roman" w:eastAsia="Times New Roman" w:ascii="Times New Roman"/>
          <w:color w:val="0000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2" w:lineRule="exact" w:line="220"/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7"/>
        <w:ind w:left="116"/>
      </w:pPr>
      <w:r>
        <w:rPr>
          <w:rFonts w:cs="Calibri" w:hAnsi="Calibri" w:eastAsia="Calibri" w:ascii="Calibri"/>
          <w:b/>
          <w:sz w:val="24"/>
          <w:szCs w:val="24"/>
        </w:rPr>
        <w:t>Employment Summary:</w:t>
      </w:r>
      <w:r>
        <w:rPr>
          <w:rFonts w:cs="Calibri" w:hAnsi="Calibri" w:eastAsia="Calibri" w:ascii="Calibri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5" w:lineRule="exact" w:line="280"/>
        <w:ind w:left="480"/>
      </w:pPr>
      <w:r>
        <w:rPr>
          <w:rFonts w:cs="Verdana" w:hAnsi="Verdana" w:eastAsia="Verdana" w:ascii="Verdana"/>
          <w:position w:val="-1"/>
          <w:sz w:val="24"/>
          <w:szCs w:val="24"/>
        </w:rPr>
        <w:t>•   </w:t>
      </w:r>
      <w:r>
        <w:rPr>
          <w:rFonts w:cs="Times New Roman" w:hAnsi="Times New Roman" w:eastAsia="Times New Roman" w:ascii="Times New Roman"/>
          <w:position w:val="-1"/>
          <w:sz w:val="24"/>
          <w:szCs w:val="24"/>
        </w:rPr>
        <w:t>Currently working with HP, Bangalore from January 2018.</w:t>
      </w:r>
      <w:r>
        <w:rPr>
          <w:rFonts w:cs="Times New Roman" w:hAnsi="Times New Roman" w:eastAsia="Times New Roman" w:ascii="Times New Roman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2" w:lineRule="exact" w:line="220"/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7"/>
        <w:ind w:left="116"/>
      </w:pPr>
      <w:r>
        <w:rPr>
          <w:rFonts w:cs="Calibri" w:hAnsi="Calibri" w:eastAsia="Calibri" w:ascii="Calibri"/>
          <w:b/>
          <w:sz w:val="24"/>
          <w:szCs w:val="24"/>
        </w:rPr>
        <w:t>Education Summary:</w:t>
      </w:r>
      <w:r>
        <w:rPr>
          <w:rFonts w:cs="Calibri" w:hAnsi="Calibri" w:eastAsia="Calibri" w:ascii="Calibri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3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5"/>
        <w:ind w:left="480"/>
        <w:sectPr>
          <w:type w:val="continuous"/>
          <w:pgSz w:w="12240" w:h="15840"/>
          <w:pgMar w:top="660" w:bottom="280" w:left="1320" w:right="1720"/>
        </w:sectPr>
      </w:pPr>
      <w:r>
        <w:rPr>
          <w:rFonts w:cs="Verdana" w:hAnsi="Verdana" w:eastAsia="Verdana" w:ascii="Verdana"/>
          <w:sz w:val="24"/>
          <w:szCs w:val="24"/>
        </w:rPr>
        <w:t>•   </w:t>
      </w:r>
      <w:r>
        <w:rPr>
          <w:rFonts w:cs="Times New Roman" w:hAnsi="Times New Roman" w:eastAsia="Times New Roman" w:ascii="Times New Roman"/>
          <w:sz w:val="24"/>
          <w:szCs w:val="24"/>
        </w:rPr>
        <w:t>B Tech from Jawaharlal Nehru Technological University, Anantapur in 2017.</w:t>
      </w:r>
    </w:p>
    <w:p>
      <w:pPr>
        <w:rPr>
          <w:rFonts w:cs="Times New Roman" w:hAnsi="Times New Roman" w:eastAsia="Times New Roman" w:ascii="Times New Roman"/>
          <w:sz w:val="36"/>
          <w:szCs w:val="36"/>
        </w:rPr>
        <w:jc w:val="center"/>
        <w:spacing w:before="60" w:lineRule="exact" w:line="400"/>
        <w:ind w:left="3624" w:right="3944"/>
      </w:pPr>
      <w:r>
        <w:pict>
          <v:group style="position:absolute;margin-left:40.51pt;margin-top:32.04pt;width:513.51pt;height:737.76pt;mso-position-horizontal-relative:page;mso-position-vertical-relative:page;z-index:-165" coordorigin="810,641" coordsize="10270,14755">
            <v:shape style="position:absolute;left:821;top:655;width:10240;height:0" coordorigin="821,655" coordsize="10240,0" path="m821,655l11061,655e" filled="f" stroked="t" strokeweight="0.58pt" strokecolor="#000000">
              <v:path arrowok="t"/>
            </v:shape>
            <v:shape style="position:absolute;left:816;top:650;width:0;height:14722" coordorigin="816,650" coordsize="0,14722" path="m816,650l816,15372e" filled="f" stroked="t" strokeweight="0.58pt" strokecolor="#000000">
              <v:path arrowok="t"/>
            </v:shape>
            <v:shape style="position:absolute;left:11071;top:650;width:0;height:14736" coordorigin="11071,650" coordsize="0,14736" path="m11071,650l11071,15386e" filled="f" stroked="t" strokeweight="0.95996pt" strokecolor="#000000">
              <v:path arrowok="t"/>
            </v:shape>
            <v:shape style="position:absolute;left:821;top:15377;width:10240;height:0" coordorigin="821,15377" coordsize="10240,0" path="m821,15377l11061,15377e" filled="f" stroked="t" strokeweight="0.57998pt" strokecolor="#000000">
              <v:path arrowok="t"/>
            </v:shape>
            <v:shape style="position:absolute;left:821;top:15367;width:10240;height:0" coordorigin="821,15367" coordsize="10240,0" path="m821,15367l11061,15367e" filled="f" stroked="t" strokeweight="0.58004pt" strokecolor="#000000">
              <v:path arrowok="t"/>
            </v:shape>
            <w10:wrap type="none"/>
          </v:group>
        </w:pict>
      </w:r>
      <w:r>
        <w:pict>
          <v:group style="position:absolute;margin-left:66.094pt;margin-top:83.97pt;width:461.936pt;height:16.3pt;mso-position-horizontal-relative:page;mso-position-vertical-relative:page;z-index:-166" coordorigin="1322,1679" coordsize="9239,326">
            <v:shape style="position:absolute;left:10447;top:1697;width:103;height:293" coordorigin="10447,1697" coordsize="103,293" path="m10447,1990l10550,1990,10550,1697,10447,1697,10447,1990xe" filled="t" fillcolor="#EDEBE0" stroked="f">
              <v:path arrowok="t"/>
              <v:fill/>
            </v:shape>
            <v:shape style="position:absolute;left:1332;top:1697;width:103;height:293" coordorigin="1332,1697" coordsize="103,293" path="m1332,1990l1436,1990,1436,1697,1332,1697,1332,1990xe" filled="t" fillcolor="#EDEBE0" stroked="f">
              <v:path arrowok="t"/>
              <v:fill/>
            </v:shape>
            <v:shape style="position:absolute;left:1436;top:1697;width:9011;height:293" coordorigin="1436,1697" coordsize="9011,293" path="m1436,1990l10447,1990,10447,1697,1436,1697,1436,1990xe" filled="t" fillcolor="#EDEBE0" stroked="f">
              <v:path arrowok="t"/>
              <v:fill/>
            </v:shape>
            <v:shape style="position:absolute;left:1332;top:1690;width:9217;height:0" coordorigin="1332,1690" coordsize="9217,0" path="m1332,1690l10550,1690e" filled="f" stroked="t" strokeweight="0.58pt" strokecolor="#000000">
              <v:path arrowok="t"/>
            </v:shape>
            <v:shape style="position:absolute;left:1328;top:1685;width:0;height:314" coordorigin="1328,1685" coordsize="0,314" path="m1328,1685l1328,2000e" filled="f" stroked="t" strokeweight="0.58pt" strokecolor="#000000">
              <v:path arrowok="t"/>
            </v:shape>
            <v:shape style="position:absolute;left:1332;top:1995;width:9217;height:0" coordorigin="1332,1995" coordsize="9217,0" path="m1332,1995l10550,1995e" filled="f" stroked="t" strokeweight="0.58pt" strokecolor="#000000">
              <v:path arrowok="t"/>
            </v:shape>
            <v:shape style="position:absolute;left:10555;top:1685;width:0;height:314" coordorigin="10555,1685" coordsize="0,314" path="m10555,1685l10555,2000e" filled="f" stroked="t" strokeweight="0.579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position w:val="-1"/>
          <w:sz w:val="36"/>
          <w:szCs w:val="36"/>
        </w:rPr>
        <w:t>RESUME</w:t>
      </w:r>
      <w:r>
        <w:rPr>
          <w:rFonts w:cs="Times New Roman" w:hAnsi="Times New Roman" w:eastAsia="Times New Roman" w:ascii="Times New Roman"/>
          <w:position w:val="0"/>
          <w:sz w:val="36"/>
          <w:szCs w:val="36"/>
        </w:rPr>
      </w:r>
    </w:p>
    <w:p>
      <w:pPr>
        <w:rPr>
          <w:sz w:val="15"/>
          <w:szCs w:val="15"/>
        </w:rPr>
        <w:jc w:val="left"/>
        <w:spacing w:before="9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7"/>
        <w:ind w:left="116"/>
      </w:pPr>
      <w:r>
        <w:rPr>
          <w:rFonts w:cs="Calibri" w:hAnsi="Calibri" w:eastAsia="Calibri" w:ascii="Calibri"/>
          <w:b/>
          <w:sz w:val="24"/>
          <w:szCs w:val="24"/>
        </w:rPr>
        <w:t>Employment History:</w:t>
      </w:r>
      <w:r>
        <w:rPr>
          <w:rFonts w:cs="Calibri" w:hAnsi="Calibri" w:eastAsia="Calibri" w:ascii="Calibri"/>
          <w:sz w:val="24"/>
          <w:szCs w:val="24"/>
        </w:rPr>
      </w:r>
    </w:p>
    <w:p>
      <w:pPr>
        <w:rPr>
          <w:sz w:val="26"/>
          <w:szCs w:val="26"/>
        </w:rPr>
        <w:jc w:val="left"/>
        <w:spacing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20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Project #1: Bank of America Corp (USA)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0"/>
      </w:pPr>
      <w:r>
        <w:rPr>
          <w:rFonts w:cs="Times New Roman" w:hAnsi="Times New Roman" w:eastAsia="Times New Roman" w:ascii="Times New Roman"/>
          <w:sz w:val="24"/>
          <w:szCs w:val="24"/>
        </w:rPr>
        <w:t>Client: Bank of America Corp Analytical (USA)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0"/>
      </w:pPr>
      <w:r>
        <w:rPr>
          <w:rFonts w:cs="Times New Roman" w:hAnsi="Times New Roman" w:eastAsia="Times New Roman" w:ascii="Times New Roman"/>
          <w:sz w:val="24"/>
          <w:szCs w:val="24"/>
        </w:rPr>
        <w:t>Languages/Skills worked on: Python, Django REST, Integration with Data Analytics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001"/>
      </w:pPr>
      <w:r>
        <w:rPr>
          <w:rFonts w:cs="Times New Roman" w:hAnsi="Times New Roman" w:eastAsia="Times New Roman" w:ascii="Times New Roman"/>
          <w:sz w:val="24"/>
          <w:szCs w:val="24"/>
        </w:rPr>
        <w:t>Application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0"/>
      </w:pPr>
      <w:r>
        <w:rPr>
          <w:rFonts w:cs="Times New Roman" w:hAnsi="Times New Roman" w:eastAsia="Times New Roman" w:ascii="Times New Roman"/>
          <w:sz w:val="24"/>
          <w:szCs w:val="24"/>
        </w:rPr>
        <w:t>Duration: 1 year (Jan 2018 to Feb 2019)</w:t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0"/>
      </w:pPr>
      <w:r>
        <w:rPr>
          <w:rFonts w:cs="Times New Roman" w:hAnsi="Times New Roman" w:eastAsia="Times New Roman" w:ascii="Times New Roman"/>
          <w:sz w:val="24"/>
          <w:szCs w:val="24"/>
        </w:rPr>
        <w:t>Project Description:</w:t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0" w:right="1016"/>
      </w:pPr>
      <w:r>
        <w:rPr>
          <w:rFonts w:cs="Times New Roman" w:hAnsi="Times New Roman" w:eastAsia="Times New Roman" w:ascii="Times New Roman"/>
          <w:sz w:val="24"/>
          <w:szCs w:val="24"/>
        </w:rPr>
        <w:t>A Data Analytics project, where the results are exposed as API also which are to be</w:t>
      </w:r>
      <w:r>
        <w:rPr>
          <w:rFonts w:cs="Times New Roman" w:hAnsi="Times New Roman" w:eastAsia="Times New Roman" w:ascii="Times New Roman"/>
          <w:sz w:val="24"/>
          <w:szCs w:val="24"/>
        </w:rPr>
        <w:t> integrated with other applications.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0"/>
      </w:pPr>
      <w:r>
        <w:rPr>
          <w:rFonts w:cs="Times New Roman" w:hAnsi="Times New Roman" w:eastAsia="Times New Roman" w:ascii="Times New Roman"/>
          <w:sz w:val="24"/>
          <w:szCs w:val="24"/>
        </w:rPr>
        <w:t>Role Description: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80"/>
      </w:pPr>
      <w:r>
        <w:rPr>
          <w:rFonts w:cs="Verdana" w:hAnsi="Verdana" w:eastAsia="Verdana" w:ascii="Verdana"/>
          <w:sz w:val="24"/>
          <w:szCs w:val="24"/>
        </w:rPr>
        <w:t>•   </w:t>
      </w:r>
      <w:r>
        <w:rPr>
          <w:rFonts w:cs="Times New Roman" w:hAnsi="Times New Roman" w:eastAsia="Times New Roman" w:ascii="Times New Roman"/>
          <w:sz w:val="24"/>
          <w:szCs w:val="24"/>
        </w:rPr>
        <w:t>Development of Django REST APIS.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80"/>
        <w:ind w:left="480"/>
      </w:pPr>
      <w:r>
        <w:rPr>
          <w:rFonts w:cs="Verdana" w:hAnsi="Verdana" w:eastAsia="Verdana" w:ascii="Verdana"/>
          <w:position w:val="-1"/>
          <w:sz w:val="24"/>
          <w:szCs w:val="24"/>
        </w:rPr>
        <w:t>•   </w:t>
      </w:r>
      <w:r>
        <w:rPr>
          <w:rFonts w:cs="Times New Roman" w:hAnsi="Times New Roman" w:eastAsia="Times New Roman" w:ascii="Times New Roman"/>
          <w:position w:val="-1"/>
          <w:sz w:val="24"/>
          <w:szCs w:val="24"/>
        </w:rPr>
        <w:t>Involving in developing the python code for business logic using Django framework</w:t>
      </w:r>
      <w:r>
        <w:rPr>
          <w:rFonts w:cs="Times New Roman" w:hAnsi="Times New Roman" w:eastAsia="Times New Roman" w:ascii="Times New Roman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80"/>
        <w:ind w:left="480"/>
      </w:pPr>
      <w:r>
        <w:rPr>
          <w:rFonts w:cs="Verdana" w:hAnsi="Verdana" w:eastAsia="Verdana" w:ascii="Verdana"/>
          <w:position w:val="-1"/>
          <w:sz w:val="24"/>
          <w:szCs w:val="24"/>
        </w:rPr>
        <w:t>•   </w:t>
      </w:r>
      <w:r>
        <w:rPr>
          <w:rFonts w:cs="Times New Roman" w:hAnsi="Times New Roman" w:eastAsia="Times New Roman" w:ascii="Times New Roman"/>
          <w:position w:val="-1"/>
          <w:sz w:val="24"/>
          <w:szCs w:val="24"/>
        </w:rPr>
        <w:t>Writing queries for retrieving data from background.</w:t>
      </w:r>
      <w:r>
        <w:rPr>
          <w:rFonts w:cs="Times New Roman" w:hAnsi="Times New Roman" w:eastAsia="Times New Roman" w:ascii="Times New Roman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80"/>
        <w:ind w:left="480"/>
      </w:pPr>
      <w:r>
        <w:rPr>
          <w:rFonts w:cs="Verdana" w:hAnsi="Verdana" w:eastAsia="Verdana" w:ascii="Verdana"/>
          <w:position w:val="-1"/>
          <w:sz w:val="24"/>
          <w:szCs w:val="24"/>
        </w:rPr>
        <w:t>•   </w:t>
      </w:r>
      <w:r>
        <w:rPr>
          <w:rFonts w:cs="Times New Roman" w:hAnsi="Times New Roman" w:eastAsia="Times New Roman" w:ascii="Times New Roman"/>
          <w:position w:val="-1"/>
          <w:sz w:val="24"/>
          <w:szCs w:val="24"/>
        </w:rPr>
        <w:t>Responsible for creating branches merging and resolving merging conflicts.</w:t>
      </w:r>
      <w:r>
        <w:rPr>
          <w:rFonts w:cs="Times New Roman" w:hAnsi="Times New Roman" w:eastAsia="Times New Roman" w:ascii="Times New Roman"/>
          <w:position w:val="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0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Project #2: Rabobank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0" w:right="526"/>
      </w:pPr>
      <w:r>
        <w:rPr>
          <w:rFonts w:cs="Times New Roman" w:hAnsi="Times New Roman" w:eastAsia="Times New Roman" w:ascii="Times New Roman"/>
          <w:sz w:val="24"/>
          <w:szCs w:val="24"/>
        </w:rPr>
        <w:t>Client: Rabobank Security Administration Management System (Netherland)</w:t>
      </w:r>
      <w:r>
        <w:rPr>
          <w:rFonts w:cs="Times New Roman" w:hAnsi="Times New Roman" w:eastAsia="Times New Roman" w:ascii="Times New Roman"/>
          <w:sz w:val="24"/>
          <w:szCs w:val="24"/>
        </w:rPr>
        <w:t> Languages/Skills worked on: Python, Django REST, PostgreSQL, GCP, API Integration</w:t>
      </w:r>
      <w:r>
        <w:rPr>
          <w:rFonts w:cs="Times New Roman" w:hAnsi="Times New Roman" w:eastAsia="Times New Roman" w:ascii="Times New Roman"/>
          <w:sz w:val="24"/>
          <w:szCs w:val="24"/>
        </w:rPr>
        <w:t> Duration: 2 years 1 (Feb 2019 to till date)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0"/>
      </w:pPr>
      <w:r>
        <w:rPr>
          <w:rFonts w:cs="Times New Roman" w:hAnsi="Times New Roman" w:eastAsia="Times New Roman" w:ascii="Times New Roman"/>
          <w:sz w:val="24"/>
          <w:szCs w:val="24"/>
        </w:rPr>
        <w:t>Project Description: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0" w:right="361"/>
      </w:pPr>
      <w:r>
        <w:rPr>
          <w:rFonts w:cs="Times New Roman" w:hAnsi="Times New Roman" w:eastAsia="Times New Roman" w:ascii="Times New Roman"/>
          <w:sz w:val="24"/>
          <w:szCs w:val="24"/>
        </w:rPr>
        <w:t>Rabobank Sec Adm is a security administration management project, earlier it was a excel</w:t>
      </w:r>
      <w:r>
        <w:rPr>
          <w:rFonts w:cs="Times New Roman" w:hAnsi="Times New Roman" w:eastAsia="Times New Roman" w:ascii="Times New Roman"/>
          <w:sz w:val="24"/>
          <w:szCs w:val="24"/>
        </w:rPr>
        <w:t> based maintained and we proposed and developed a web application, which runs on GCP</w:t>
      </w:r>
      <w:r>
        <w:rPr>
          <w:rFonts w:cs="Times New Roman" w:hAnsi="Times New Roman" w:eastAsia="Times New Roman" w:ascii="Times New Roman"/>
          <w:sz w:val="24"/>
          <w:szCs w:val="24"/>
        </w:rPr>
        <w:t> cloud platform. where all admin operation performed securely for the particular users.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0"/>
      </w:pPr>
      <w:r>
        <w:rPr>
          <w:rFonts w:cs="Times New Roman" w:hAnsi="Times New Roman" w:eastAsia="Times New Roman" w:ascii="Times New Roman"/>
          <w:sz w:val="24"/>
          <w:szCs w:val="24"/>
        </w:rPr>
        <w:t>Role Description: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80"/>
      </w:pPr>
      <w:r>
        <w:rPr>
          <w:rFonts w:cs="Verdana" w:hAnsi="Verdana" w:eastAsia="Verdana" w:ascii="Verdana"/>
          <w:sz w:val="24"/>
          <w:szCs w:val="24"/>
        </w:rPr>
        <w:t>•   </w:t>
      </w:r>
      <w:r>
        <w:rPr>
          <w:rFonts w:cs="Times New Roman" w:hAnsi="Times New Roman" w:eastAsia="Times New Roman" w:ascii="Times New Roman"/>
          <w:sz w:val="24"/>
          <w:szCs w:val="24"/>
        </w:rPr>
        <w:t>Responsible for developing 16 API endpoints to be consumed by angular application.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80"/>
        <w:ind w:left="480"/>
      </w:pPr>
      <w:r>
        <w:rPr>
          <w:rFonts w:cs="Verdana" w:hAnsi="Verdana" w:eastAsia="Verdana" w:ascii="Verdana"/>
          <w:position w:val="-1"/>
          <w:sz w:val="24"/>
          <w:szCs w:val="24"/>
        </w:rPr>
        <w:t>•   </w:t>
      </w:r>
      <w:r>
        <w:rPr>
          <w:rFonts w:cs="Times New Roman" w:hAnsi="Times New Roman" w:eastAsia="Times New Roman" w:ascii="Times New Roman"/>
          <w:position w:val="-1"/>
          <w:sz w:val="24"/>
          <w:szCs w:val="24"/>
        </w:rPr>
        <w:t>API security using JWT and Open ID connect and Authentication using SAML</w:t>
      </w:r>
      <w:r>
        <w:rPr>
          <w:rFonts w:cs="Times New Roman" w:hAnsi="Times New Roman" w:eastAsia="Times New Roman" w:ascii="Times New Roman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"/>
        <w:ind w:left="480"/>
      </w:pPr>
      <w:r>
        <w:rPr>
          <w:rFonts w:cs="Verdana" w:hAnsi="Verdana" w:eastAsia="Verdana" w:ascii="Verdana"/>
          <w:sz w:val="24"/>
          <w:szCs w:val="24"/>
        </w:rPr>
        <w:t>•   </w:t>
      </w:r>
      <w:r>
        <w:rPr>
          <w:rFonts w:cs="Times New Roman" w:hAnsi="Times New Roman" w:eastAsia="Times New Roman" w:ascii="Times New Roman"/>
          <w:sz w:val="24"/>
          <w:szCs w:val="24"/>
        </w:rPr>
        <w:t>Developing code coverage and unit test cases.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80"/>
        <w:ind w:left="480"/>
      </w:pPr>
      <w:r>
        <w:rPr>
          <w:rFonts w:cs="Verdana" w:hAnsi="Verdana" w:eastAsia="Verdana" w:ascii="Verdana"/>
          <w:position w:val="-1"/>
          <w:sz w:val="24"/>
          <w:szCs w:val="24"/>
        </w:rPr>
        <w:t>•   </w:t>
      </w:r>
      <w:r>
        <w:rPr>
          <w:rFonts w:cs="Times New Roman" w:hAnsi="Times New Roman" w:eastAsia="Times New Roman" w:ascii="Times New Roman"/>
          <w:position w:val="-1"/>
          <w:sz w:val="24"/>
          <w:szCs w:val="24"/>
        </w:rPr>
        <w:t>Swagger documentation for API</w:t>
      </w:r>
      <w:r>
        <w:rPr>
          <w:rFonts w:cs="Times New Roman" w:hAnsi="Times New Roman" w:eastAsia="Times New Roman" w:ascii="Times New Roman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80"/>
        <w:ind w:left="480"/>
      </w:pPr>
      <w:r>
        <w:rPr>
          <w:rFonts w:cs="Verdana" w:hAnsi="Verdana" w:eastAsia="Verdana" w:ascii="Verdana"/>
          <w:position w:val="-1"/>
          <w:sz w:val="24"/>
          <w:szCs w:val="24"/>
        </w:rPr>
        <w:t>•   </w:t>
      </w:r>
      <w:r>
        <w:rPr>
          <w:rFonts w:cs="Times New Roman" w:hAnsi="Times New Roman" w:eastAsia="Times New Roman" w:ascii="Times New Roman"/>
          <w:position w:val="-1"/>
          <w:sz w:val="24"/>
          <w:szCs w:val="24"/>
        </w:rPr>
        <w:t>Deploying the application on GCP VM which will later be containerized.</w:t>
      </w:r>
      <w:r>
        <w:rPr>
          <w:rFonts w:cs="Times New Roman" w:hAnsi="Times New Roman" w:eastAsia="Times New Roman" w:ascii="Times New Roman"/>
          <w:position w:val="0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9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right"/>
        <w:ind w:right="968"/>
      </w:pPr>
      <w:r>
        <w:rPr>
          <w:rFonts w:cs="Times New Roman" w:hAnsi="Times New Roman" w:eastAsia="Times New Roman" w:ascii="Times New Roman"/>
          <w:sz w:val="24"/>
          <w:szCs w:val="24"/>
        </w:rPr>
        <w:t>(Bhargav)</w:t>
      </w:r>
    </w:p>
    <w:sectPr>
      <w:pgSz w:w="12240" w:h="15840"/>
      <w:pgMar w:top="660" w:bottom="280" w:left="1320" w:right="172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